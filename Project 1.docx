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0C3E3" w14:textId="77777777" w:rsidR="00F62C17" w:rsidRPr="00F62C17" w:rsidRDefault="00F62C17" w:rsidP="00F62C17">
      <w:pPr>
        <w:widowControl w:val="0"/>
        <w:autoSpaceDE w:val="0"/>
        <w:autoSpaceDN w:val="0"/>
        <w:adjustRightInd w:val="0"/>
        <w:rPr>
          <w:rFonts w:ascii="Times" w:hAnsi="Times" w:cs="Times"/>
          <w:b/>
          <w:u w:val="single"/>
          <w:lang w:val="en-US"/>
        </w:rPr>
      </w:pPr>
      <w:r w:rsidRPr="00F62C17">
        <w:rPr>
          <w:rFonts w:ascii="Times" w:hAnsi="Times" w:cs="Times"/>
          <w:b/>
          <w:u w:val="single"/>
          <w:lang w:val="en-US"/>
        </w:rPr>
        <w:t>Project 1:</w:t>
      </w:r>
    </w:p>
    <w:p w14:paraId="1967B442" w14:textId="77777777" w:rsidR="00F62C17" w:rsidRPr="00F62C17" w:rsidRDefault="00F62C17" w:rsidP="00F62C17">
      <w:pPr>
        <w:widowControl w:val="0"/>
        <w:autoSpaceDE w:val="0"/>
        <w:autoSpaceDN w:val="0"/>
        <w:adjustRightInd w:val="0"/>
        <w:rPr>
          <w:rFonts w:ascii="Times" w:hAnsi="Times" w:cs="Times"/>
          <w:lang w:val="en-US"/>
        </w:rPr>
      </w:pPr>
    </w:p>
    <w:p w14:paraId="3A7B04D2" w14:textId="77777777" w:rsidR="00F62C17" w:rsidRPr="00F62C17" w:rsidRDefault="00F62C17" w:rsidP="00F62C17">
      <w:pPr>
        <w:widowControl w:val="0"/>
        <w:autoSpaceDE w:val="0"/>
        <w:autoSpaceDN w:val="0"/>
        <w:adjustRightInd w:val="0"/>
        <w:rPr>
          <w:rFonts w:ascii="Times" w:hAnsi="Times" w:cs="Times"/>
          <w:lang w:val="en-US"/>
        </w:rPr>
      </w:pPr>
      <w:r w:rsidRPr="00F62C17">
        <w:rPr>
          <w:rFonts w:ascii="Times" w:hAnsi="Times" w:cs="Times"/>
          <w:lang w:val="en-US"/>
        </w:rPr>
        <w:t>In this project, you will apply three algorithms to two data sets. The data and the algorithms are provided by R. Please answer each question in the order they appear. Do not skip to later steps to answer earlier questions that ask you to predict outcomes based on your analysis of the data and understanding of the algorithms.</w:t>
      </w:r>
    </w:p>
    <w:p w14:paraId="1C74B2A6" w14:textId="77777777" w:rsidR="00F62C17" w:rsidRPr="00F62C17" w:rsidRDefault="00F62C17" w:rsidP="00F62C17">
      <w:pPr>
        <w:widowControl w:val="0"/>
        <w:autoSpaceDE w:val="0"/>
        <w:autoSpaceDN w:val="0"/>
        <w:adjustRightInd w:val="0"/>
        <w:rPr>
          <w:rFonts w:ascii="Times" w:hAnsi="Times" w:cs="Times"/>
          <w:lang w:val="en-US"/>
        </w:rPr>
      </w:pPr>
      <w:r w:rsidRPr="00F62C17">
        <w:rPr>
          <w:rFonts w:ascii="Times" w:hAnsi="Times" w:cs="Times"/>
          <w:lang w:val="en-US"/>
        </w:rPr>
        <w:t xml:space="preserve">Submit your report in D2Lby midnight on the due date. </w:t>
      </w:r>
    </w:p>
    <w:p w14:paraId="43F65349" w14:textId="77777777" w:rsidR="00F62C17" w:rsidRDefault="00F62C17" w:rsidP="00F62C17">
      <w:pPr>
        <w:widowControl w:val="0"/>
        <w:autoSpaceDE w:val="0"/>
        <w:autoSpaceDN w:val="0"/>
        <w:adjustRightInd w:val="0"/>
        <w:rPr>
          <w:rFonts w:ascii="Times" w:hAnsi="Times" w:cs="Times"/>
          <w:b/>
          <w:bCs/>
          <w:lang w:val="en-US"/>
        </w:rPr>
      </w:pPr>
    </w:p>
    <w:p w14:paraId="5BE5EE36" w14:textId="77777777" w:rsidR="00F62C17" w:rsidRPr="00F62C17" w:rsidRDefault="00F62C17" w:rsidP="00F62C17">
      <w:pPr>
        <w:widowControl w:val="0"/>
        <w:autoSpaceDE w:val="0"/>
        <w:autoSpaceDN w:val="0"/>
        <w:adjustRightInd w:val="0"/>
        <w:rPr>
          <w:rFonts w:ascii="Times" w:hAnsi="Times" w:cs="Times"/>
          <w:b/>
          <w:bCs/>
          <w:lang w:val="en-US"/>
        </w:rPr>
      </w:pPr>
      <w:r w:rsidRPr="00F62C17">
        <w:rPr>
          <w:rFonts w:ascii="Times" w:hAnsi="Times" w:cs="Times"/>
          <w:b/>
          <w:bCs/>
          <w:lang w:val="en-US"/>
        </w:rPr>
        <w:t>The Data Sets</w:t>
      </w:r>
    </w:p>
    <w:p w14:paraId="1EF06D87" w14:textId="77777777" w:rsidR="00F62C17" w:rsidRPr="00F62C17" w:rsidRDefault="00F62C17" w:rsidP="00F62C17">
      <w:pPr>
        <w:widowControl w:val="0"/>
        <w:tabs>
          <w:tab w:val="left" w:pos="220"/>
          <w:tab w:val="left" w:pos="720"/>
        </w:tabs>
        <w:autoSpaceDE w:val="0"/>
        <w:autoSpaceDN w:val="0"/>
        <w:adjustRightInd w:val="0"/>
        <w:rPr>
          <w:rFonts w:ascii="Times" w:hAnsi="Times" w:cs="Times"/>
          <w:lang w:val="en-US"/>
        </w:rPr>
      </w:pPr>
      <w:r w:rsidRPr="00F62C17">
        <w:rPr>
          <w:rFonts w:ascii="Times" w:hAnsi="Times" w:cs="Times"/>
          <w:lang w:val="en-US"/>
        </w:rPr>
        <w:t>Contact Lens data</w:t>
      </w:r>
    </w:p>
    <w:p w14:paraId="08A69AB4" w14:textId="77777777" w:rsidR="00F62C17" w:rsidRPr="00F62C17" w:rsidRDefault="00F62C17" w:rsidP="00F62C17">
      <w:pPr>
        <w:widowControl w:val="0"/>
        <w:tabs>
          <w:tab w:val="left" w:pos="220"/>
          <w:tab w:val="left" w:pos="720"/>
        </w:tabs>
        <w:autoSpaceDE w:val="0"/>
        <w:autoSpaceDN w:val="0"/>
        <w:adjustRightInd w:val="0"/>
        <w:rPr>
          <w:rFonts w:ascii="Times" w:hAnsi="Times" w:cs="Times"/>
          <w:lang w:val="en-US"/>
        </w:rPr>
      </w:pPr>
      <w:r w:rsidRPr="00F62C17">
        <w:rPr>
          <w:rFonts w:ascii="Times" w:hAnsi="Times" w:cs="Times"/>
          <w:lang w:val="en-US"/>
        </w:rPr>
        <w:tab/>
      </w:r>
      <w:r w:rsidRPr="00F62C17">
        <w:rPr>
          <w:rFonts w:ascii="Times" w:hAnsi="Times" w:cs="Times"/>
          <w:lang w:val="en-US"/>
        </w:rPr>
        <w:tab/>
      </w:r>
      <w:hyperlink r:id="rId5" w:history="1">
        <w:r w:rsidRPr="00F62C17">
          <w:rPr>
            <w:rStyle w:val="Hyperlink"/>
            <w:rFonts w:ascii="Times" w:hAnsi="Times" w:cs="Times"/>
            <w:lang w:val="en-US"/>
          </w:rPr>
          <w:t>http://archive.ics.uci.edu/ml/datasets/Lenses</w:t>
        </w:r>
      </w:hyperlink>
    </w:p>
    <w:p w14:paraId="7A89A9E1" w14:textId="77777777" w:rsidR="00F62C17" w:rsidRPr="00F62C17" w:rsidRDefault="00F62C17" w:rsidP="00F62C17">
      <w:pPr>
        <w:widowControl w:val="0"/>
        <w:tabs>
          <w:tab w:val="left" w:pos="220"/>
          <w:tab w:val="left" w:pos="720"/>
        </w:tabs>
        <w:autoSpaceDE w:val="0"/>
        <w:autoSpaceDN w:val="0"/>
        <w:adjustRightInd w:val="0"/>
        <w:rPr>
          <w:rFonts w:ascii="Times" w:hAnsi="Times" w:cs="Times"/>
          <w:color w:val="000000" w:themeColor="text1"/>
          <w:lang w:val="en-US"/>
        </w:rPr>
      </w:pPr>
      <w:r w:rsidRPr="00F62C17">
        <w:rPr>
          <w:rFonts w:ascii="Times" w:hAnsi="Times" w:cs="Times"/>
          <w:color w:val="000000" w:themeColor="text1"/>
          <w:lang w:val="en-US"/>
        </w:rPr>
        <w:t>Iris data</w:t>
      </w:r>
    </w:p>
    <w:p w14:paraId="0E470950" w14:textId="77777777" w:rsidR="00F62C17" w:rsidRPr="00F62C17" w:rsidRDefault="00F84191" w:rsidP="00F62C17">
      <w:pPr>
        <w:widowControl w:val="0"/>
        <w:tabs>
          <w:tab w:val="left" w:pos="220"/>
          <w:tab w:val="left" w:pos="720"/>
        </w:tabs>
        <w:autoSpaceDE w:val="0"/>
        <w:autoSpaceDN w:val="0"/>
        <w:adjustRightInd w:val="0"/>
        <w:ind w:left="720"/>
        <w:rPr>
          <w:rFonts w:ascii="Times" w:hAnsi="Times" w:cs="Times"/>
          <w:color w:val="000000" w:themeColor="text1"/>
          <w:lang w:val="en-US"/>
        </w:rPr>
      </w:pPr>
      <w:hyperlink r:id="rId6" w:history="1">
        <w:r w:rsidR="00F62C17" w:rsidRPr="00F62C17">
          <w:rPr>
            <w:rStyle w:val="Hyperlink"/>
            <w:rFonts w:ascii="Times" w:hAnsi="Times" w:cs="Times"/>
            <w:color w:val="000000" w:themeColor="text1"/>
            <w:lang w:val="en-US"/>
          </w:rPr>
          <w:t>http://archive.ics.uci.edu/ml/datasets/Iris</w:t>
        </w:r>
      </w:hyperlink>
    </w:p>
    <w:p w14:paraId="563CFD2E" w14:textId="77777777" w:rsidR="00F62C17" w:rsidRPr="00F62C17" w:rsidRDefault="00F62C17" w:rsidP="00F62C17">
      <w:pPr>
        <w:widowControl w:val="0"/>
        <w:tabs>
          <w:tab w:val="left" w:pos="220"/>
          <w:tab w:val="left" w:pos="720"/>
        </w:tabs>
        <w:autoSpaceDE w:val="0"/>
        <w:autoSpaceDN w:val="0"/>
        <w:adjustRightInd w:val="0"/>
        <w:ind w:left="720"/>
        <w:rPr>
          <w:rFonts w:ascii="Times" w:hAnsi="Times" w:cs="Times"/>
          <w:lang w:val="en-US"/>
        </w:rPr>
      </w:pPr>
    </w:p>
    <w:p w14:paraId="7CC9B39C" w14:textId="77777777" w:rsidR="00F62C17" w:rsidRPr="00F62C17" w:rsidRDefault="00F62C17" w:rsidP="00F62C17">
      <w:pPr>
        <w:widowControl w:val="0"/>
        <w:autoSpaceDE w:val="0"/>
        <w:autoSpaceDN w:val="0"/>
        <w:adjustRightInd w:val="0"/>
        <w:rPr>
          <w:rFonts w:ascii="Times" w:hAnsi="Times" w:cs="Times"/>
          <w:b/>
          <w:bCs/>
          <w:lang w:val="en-US"/>
        </w:rPr>
      </w:pPr>
      <w:r w:rsidRPr="00F62C17">
        <w:rPr>
          <w:rFonts w:ascii="Times" w:hAnsi="Times" w:cs="Times"/>
          <w:b/>
          <w:bCs/>
          <w:lang w:val="en-US"/>
        </w:rPr>
        <w:t>The Algorithms</w:t>
      </w:r>
    </w:p>
    <w:p w14:paraId="60FC6912" w14:textId="77777777" w:rsidR="00F62C17" w:rsidRPr="00F62C17" w:rsidRDefault="00F62C17" w:rsidP="00F62C17">
      <w:pPr>
        <w:pStyle w:val="ListParagraph"/>
        <w:widowControl w:val="0"/>
        <w:numPr>
          <w:ilvl w:val="0"/>
          <w:numId w:val="4"/>
        </w:numPr>
        <w:tabs>
          <w:tab w:val="left" w:pos="220"/>
          <w:tab w:val="left" w:pos="720"/>
        </w:tabs>
        <w:autoSpaceDE w:val="0"/>
        <w:autoSpaceDN w:val="0"/>
        <w:adjustRightInd w:val="0"/>
        <w:rPr>
          <w:rFonts w:ascii="Times" w:hAnsi="Times" w:cs="Times"/>
          <w:lang w:val="en-US"/>
        </w:rPr>
      </w:pPr>
      <w:r w:rsidRPr="00F62C17">
        <w:rPr>
          <w:rFonts w:ascii="Times" w:hAnsi="Times" w:cs="Times"/>
          <w:lang w:val="en-US"/>
        </w:rPr>
        <w:t>K-Nearest Neighbors</w:t>
      </w:r>
    </w:p>
    <w:p w14:paraId="4E57CC0D" w14:textId="77777777" w:rsidR="00F62C17" w:rsidRDefault="00F62C17" w:rsidP="00F62C17">
      <w:pPr>
        <w:pStyle w:val="ListParagraph"/>
        <w:widowControl w:val="0"/>
        <w:numPr>
          <w:ilvl w:val="0"/>
          <w:numId w:val="4"/>
        </w:numPr>
        <w:tabs>
          <w:tab w:val="left" w:pos="220"/>
          <w:tab w:val="left" w:pos="720"/>
        </w:tabs>
        <w:autoSpaceDE w:val="0"/>
        <w:autoSpaceDN w:val="0"/>
        <w:adjustRightInd w:val="0"/>
        <w:rPr>
          <w:rFonts w:ascii="Times" w:hAnsi="Times" w:cs="Times"/>
          <w:lang w:val="en-US"/>
        </w:rPr>
      </w:pPr>
      <w:r w:rsidRPr="00F62C17">
        <w:rPr>
          <w:rFonts w:ascii="Times" w:hAnsi="Times" w:cs="Times"/>
          <w:lang w:val="en-US"/>
        </w:rPr>
        <w:t>Decision Trees</w:t>
      </w:r>
    </w:p>
    <w:p w14:paraId="193BF9DF" w14:textId="77777777" w:rsidR="00F62C17" w:rsidRDefault="00F62C17" w:rsidP="00F62C17">
      <w:pPr>
        <w:pStyle w:val="ListParagraph"/>
        <w:widowControl w:val="0"/>
        <w:numPr>
          <w:ilvl w:val="1"/>
          <w:numId w:val="4"/>
        </w:numPr>
        <w:tabs>
          <w:tab w:val="left" w:pos="220"/>
          <w:tab w:val="left" w:pos="720"/>
        </w:tabs>
        <w:autoSpaceDE w:val="0"/>
        <w:autoSpaceDN w:val="0"/>
        <w:adjustRightInd w:val="0"/>
        <w:rPr>
          <w:rFonts w:ascii="Times" w:hAnsi="Times" w:cs="Times"/>
          <w:lang w:val="en-US"/>
        </w:rPr>
      </w:pPr>
      <w:r w:rsidRPr="00F62C17">
        <w:rPr>
          <w:rFonts w:ascii="Times" w:hAnsi="Times" w:cs="Times"/>
          <w:lang w:val="en-US"/>
        </w:rPr>
        <w:t>classifiers/trees/Id3</w:t>
      </w:r>
    </w:p>
    <w:p w14:paraId="2CEDB01D" w14:textId="77777777" w:rsidR="00F62C17" w:rsidRPr="00F62C17" w:rsidRDefault="00F62C17" w:rsidP="00F62C17">
      <w:pPr>
        <w:pStyle w:val="ListParagraph"/>
        <w:widowControl w:val="0"/>
        <w:numPr>
          <w:ilvl w:val="1"/>
          <w:numId w:val="4"/>
        </w:numPr>
        <w:tabs>
          <w:tab w:val="left" w:pos="220"/>
          <w:tab w:val="left" w:pos="720"/>
        </w:tabs>
        <w:autoSpaceDE w:val="0"/>
        <w:autoSpaceDN w:val="0"/>
        <w:adjustRightInd w:val="0"/>
        <w:rPr>
          <w:rFonts w:ascii="Times" w:hAnsi="Times" w:cs="Times"/>
          <w:lang w:val="en-US"/>
        </w:rPr>
      </w:pPr>
      <w:r w:rsidRPr="00F62C17">
        <w:rPr>
          <w:rFonts w:ascii="Times" w:hAnsi="Times" w:cs="Times"/>
          <w:lang w:val="en-US"/>
        </w:rPr>
        <w:t>classifiers/trees/J48</w:t>
      </w:r>
    </w:p>
    <w:p w14:paraId="358A02AE" w14:textId="77777777" w:rsidR="00F62C17" w:rsidRDefault="00F62C17" w:rsidP="00F62C17">
      <w:pPr>
        <w:pStyle w:val="ListParagraph"/>
        <w:widowControl w:val="0"/>
        <w:numPr>
          <w:ilvl w:val="0"/>
          <w:numId w:val="4"/>
        </w:numPr>
        <w:tabs>
          <w:tab w:val="left" w:pos="220"/>
          <w:tab w:val="left" w:pos="720"/>
        </w:tabs>
        <w:autoSpaceDE w:val="0"/>
        <w:autoSpaceDN w:val="0"/>
        <w:adjustRightInd w:val="0"/>
        <w:rPr>
          <w:rFonts w:ascii="Times" w:hAnsi="Times" w:cs="Times"/>
          <w:lang w:val="en-US"/>
        </w:rPr>
      </w:pPr>
      <w:r w:rsidRPr="00F62C17">
        <w:rPr>
          <w:rFonts w:ascii="Times" w:hAnsi="Times" w:cs="Times"/>
          <w:lang w:val="en-US"/>
        </w:rPr>
        <w:t>Neural Networks</w:t>
      </w:r>
    </w:p>
    <w:p w14:paraId="0A95A541" w14:textId="77777777" w:rsidR="00F62C17" w:rsidRPr="00F62C17" w:rsidRDefault="00F62C17" w:rsidP="00F62C17">
      <w:pPr>
        <w:pStyle w:val="ListParagraph"/>
        <w:widowControl w:val="0"/>
        <w:numPr>
          <w:ilvl w:val="1"/>
          <w:numId w:val="4"/>
        </w:numPr>
        <w:tabs>
          <w:tab w:val="left" w:pos="220"/>
          <w:tab w:val="left" w:pos="720"/>
        </w:tabs>
        <w:autoSpaceDE w:val="0"/>
        <w:autoSpaceDN w:val="0"/>
        <w:adjustRightInd w:val="0"/>
        <w:rPr>
          <w:rFonts w:ascii="Times" w:hAnsi="Times" w:cs="Times"/>
          <w:lang w:val="en-US"/>
        </w:rPr>
      </w:pPr>
      <w:r w:rsidRPr="00F62C17">
        <w:rPr>
          <w:rFonts w:ascii="Times" w:hAnsi="Times" w:cs="Times"/>
          <w:lang w:val="en-US"/>
        </w:rPr>
        <w:t>classifiers/functions/</w:t>
      </w:r>
      <w:proofErr w:type="spellStart"/>
      <w:r w:rsidRPr="00F62C17">
        <w:rPr>
          <w:rFonts w:ascii="Times" w:hAnsi="Times" w:cs="Times"/>
          <w:lang w:val="en-US"/>
        </w:rPr>
        <w:t>MultilayerPerceptron</w:t>
      </w:r>
      <w:proofErr w:type="spellEnd"/>
    </w:p>
    <w:p w14:paraId="29F17280" w14:textId="77777777" w:rsidR="00F62C17" w:rsidRDefault="00F62C17" w:rsidP="00F62C17">
      <w:pPr>
        <w:widowControl w:val="0"/>
        <w:autoSpaceDE w:val="0"/>
        <w:autoSpaceDN w:val="0"/>
        <w:adjustRightInd w:val="0"/>
        <w:rPr>
          <w:rFonts w:ascii="Times" w:hAnsi="Times" w:cs="Times"/>
          <w:b/>
          <w:bCs/>
          <w:lang w:val="en-US"/>
        </w:rPr>
      </w:pPr>
    </w:p>
    <w:p w14:paraId="2EC261B5" w14:textId="77777777" w:rsidR="00F62C17" w:rsidRPr="00F62C17" w:rsidRDefault="00F62C17" w:rsidP="00F62C17">
      <w:pPr>
        <w:widowControl w:val="0"/>
        <w:autoSpaceDE w:val="0"/>
        <w:autoSpaceDN w:val="0"/>
        <w:adjustRightInd w:val="0"/>
        <w:rPr>
          <w:rFonts w:ascii="Times" w:hAnsi="Times" w:cs="Times"/>
          <w:b/>
          <w:bCs/>
          <w:lang w:val="en-US"/>
        </w:rPr>
      </w:pPr>
      <w:r w:rsidRPr="00F62C17">
        <w:rPr>
          <w:rFonts w:ascii="Times" w:hAnsi="Times" w:cs="Times"/>
          <w:b/>
          <w:bCs/>
          <w:lang w:val="en-US"/>
        </w:rPr>
        <w:t>The Report</w:t>
      </w:r>
    </w:p>
    <w:p w14:paraId="722B21FC" w14:textId="77777777" w:rsidR="003677A4" w:rsidRDefault="00F62C17" w:rsidP="00F62C17">
      <w:pPr>
        <w:widowControl w:val="0"/>
        <w:autoSpaceDE w:val="0"/>
        <w:autoSpaceDN w:val="0"/>
        <w:adjustRightInd w:val="0"/>
        <w:rPr>
          <w:rFonts w:ascii="Times" w:hAnsi="Times" w:cs="Times"/>
          <w:lang w:val="en-US"/>
        </w:rPr>
      </w:pPr>
      <w:r w:rsidRPr="00F62C17">
        <w:rPr>
          <w:rFonts w:ascii="Times" w:hAnsi="Times" w:cs="Times"/>
          <w:lang w:val="en-US"/>
        </w:rPr>
        <w:t>Copy and paste the text</w:t>
      </w:r>
      <w:r>
        <w:rPr>
          <w:rFonts w:ascii="Times" w:hAnsi="Times" w:cs="Times"/>
          <w:lang w:val="en-US"/>
        </w:rPr>
        <w:t xml:space="preserve"> below into a text editor or using </w:t>
      </w:r>
      <w:proofErr w:type="spellStart"/>
      <w:r w:rsidRPr="00F62C17">
        <w:rPr>
          <w:rFonts w:ascii="Times" w:hAnsi="Times" w:cs="Times"/>
          <w:lang w:val="en-US"/>
        </w:rPr>
        <w:t>LaTeX</w:t>
      </w:r>
      <w:proofErr w:type="spellEnd"/>
      <w:r w:rsidRPr="00F62C17">
        <w:rPr>
          <w:rFonts w:ascii="Times" w:hAnsi="Times" w:cs="Times"/>
          <w:lang w:val="en-US"/>
        </w:rPr>
        <w:t xml:space="preserve"> template</w:t>
      </w:r>
      <w:r>
        <w:rPr>
          <w:rFonts w:ascii="Times" w:hAnsi="Times" w:cs="Times"/>
          <w:lang w:val="en-US"/>
        </w:rPr>
        <w:t xml:space="preserve"> of </w:t>
      </w:r>
      <w:r w:rsidRPr="00F62C17">
        <w:rPr>
          <w:rFonts w:ascii="Times" w:hAnsi="Times" w:cs="Times"/>
          <w:lang w:val="en-US"/>
        </w:rPr>
        <w:t xml:space="preserve"> </w:t>
      </w:r>
      <w:r w:rsidR="003677A4">
        <w:rPr>
          <w:rFonts w:ascii="Times" w:hAnsi="Times" w:cs="Times"/>
          <w:lang w:val="en-US"/>
        </w:rPr>
        <w:t xml:space="preserve">IEEE Templates for Transactions: </w:t>
      </w:r>
      <w:hyperlink r:id="rId7" w:history="1">
        <w:r w:rsidR="003677A4" w:rsidRPr="005A2571">
          <w:rPr>
            <w:rStyle w:val="Hyperlink"/>
            <w:rFonts w:ascii="Times" w:hAnsi="Times" w:cs="Times"/>
            <w:lang w:val="en-US"/>
          </w:rPr>
          <w:t>https://www.ieee.org/publications_standards/publications/authors/author_templates.html</w:t>
        </w:r>
      </w:hyperlink>
    </w:p>
    <w:p w14:paraId="7BC3BA74" w14:textId="77777777" w:rsidR="00F62C17" w:rsidRDefault="00F62C17" w:rsidP="00F62C17">
      <w:pPr>
        <w:widowControl w:val="0"/>
        <w:autoSpaceDE w:val="0"/>
        <w:autoSpaceDN w:val="0"/>
        <w:adjustRightInd w:val="0"/>
        <w:rPr>
          <w:rFonts w:ascii="Times" w:hAnsi="Times" w:cs="Times"/>
          <w:lang w:val="en-US"/>
        </w:rPr>
      </w:pPr>
      <w:r w:rsidRPr="00F62C17">
        <w:rPr>
          <w:rFonts w:ascii="Times" w:hAnsi="Times" w:cs="Times"/>
          <w:lang w:val="en-US"/>
        </w:rPr>
        <w:t xml:space="preserve">Submit only a PDF. </w:t>
      </w:r>
      <w:r w:rsidR="003677A4" w:rsidRPr="003677A4">
        <w:rPr>
          <w:rFonts w:ascii="Times" w:hAnsi="Times" w:cs="Times"/>
          <w:b/>
          <w:u w:val="single"/>
          <w:lang w:val="en-US"/>
        </w:rPr>
        <w:t>Do not</w:t>
      </w:r>
      <w:r w:rsidR="003677A4">
        <w:rPr>
          <w:rFonts w:ascii="Times" w:hAnsi="Times" w:cs="Times"/>
          <w:lang w:val="en-US"/>
        </w:rPr>
        <w:t xml:space="preserve"> send MS Word document. </w:t>
      </w:r>
    </w:p>
    <w:p w14:paraId="7C46DD27" w14:textId="2455221B" w:rsidR="00F84191" w:rsidRPr="00F62C17" w:rsidRDefault="00F84191" w:rsidP="00F62C17">
      <w:pPr>
        <w:widowControl w:val="0"/>
        <w:autoSpaceDE w:val="0"/>
        <w:autoSpaceDN w:val="0"/>
        <w:adjustRightInd w:val="0"/>
        <w:rPr>
          <w:rFonts w:ascii="Times" w:hAnsi="Times" w:cs="Times"/>
          <w:lang w:val="en-US"/>
        </w:rPr>
      </w:pPr>
      <w:r>
        <w:rPr>
          <w:rFonts w:ascii="Times" w:hAnsi="Times" w:cs="Times"/>
          <w:lang w:val="en-US"/>
        </w:rPr>
        <w:t>Be prepared to present your report in 3 slides.</w:t>
      </w:r>
      <w:bookmarkStart w:id="0" w:name="_GoBack"/>
      <w:bookmarkEnd w:id="0"/>
    </w:p>
    <w:p w14:paraId="1ED4E25D" w14:textId="77777777" w:rsidR="003677A4" w:rsidRDefault="003677A4" w:rsidP="00F62C17">
      <w:pPr>
        <w:widowControl w:val="0"/>
        <w:autoSpaceDE w:val="0"/>
        <w:autoSpaceDN w:val="0"/>
        <w:adjustRightInd w:val="0"/>
        <w:rPr>
          <w:rFonts w:ascii="Times" w:hAnsi="Times" w:cs="Times"/>
          <w:b/>
          <w:bCs/>
          <w:lang w:val="en-US"/>
        </w:rPr>
      </w:pPr>
    </w:p>
    <w:p w14:paraId="67FCC4C0" w14:textId="77777777" w:rsidR="00F62C17" w:rsidRPr="00F62C17" w:rsidRDefault="00F62C17" w:rsidP="00F62C17">
      <w:pPr>
        <w:widowControl w:val="0"/>
        <w:autoSpaceDE w:val="0"/>
        <w:autoSpaceDN w:val="0"/>
        <w:adjustRightInd w:val="0"/>
        <w:rPr>
          <w:rFonts w:ascii="Times" w:hAnsi="Times" w:cs="Times"/>
          <w:b/>
          <w:bCs/>
          <w:lang w:val="en-US"/>
        </w:rPr>
      </w:pPr>
      <w:r w:rsidRPr="00F62C17">
        <w:rPr>
          <w:rFonts w:ascii="Times" w:hAnsi="Times" w:cs="Times"/>
          <w:b/>
          <w:bCs/>
          <w:lang w:val="en-US"/>
        </w:rPr>
        <w:t>Data Sets</w:t>
      </w:r>
    </w:p>
    <w:p w14:paraId="6714F814" w14:textId="77777777" w:rsidR="00F62C17" w:rsidRPr="00F62C17" w:rsidRDefault="00F62C17" w:rsidP="00F62C17">
      <w:pPr>
        <w:widowControl w:val="0"/>
        <w:autoSpaceDE w:val="0"/>
        <w:autoSpaceDN w:val="0"/>
        <w:adjustRightInd w:val="0"/>
        <w:rPr>
          <w:rFonts w:ascii="Times" w:hAnsi="Times" w:cs="Times"/>
          <w:lang w:val="en-US"/>
        </w:rPr>
      </w:pPr>
      <w:r w:rsidRPr="00F62C17">
        <w:rPr>
          <w:rFonts w:ascii="Times" w:hAnsi="Times" w:cs="Times"/>
          <w:lang w:val="en-US"/>
        </w:rPr>
        <w:t>What are the differences between the two data sets?</w:t>
      </w:r>
    </w:p>
    <w:p w14:paraId="2A7DFA8C" w14:textId="77777777" w:rsidR="00F62C17" w:rsidRPr="00F62C17" w:rsidRDefault="00F62C17" w:rsidP="00F62C17">
      <w:pPr>
        <w:widowControl w:val="0"/>
        <w:autoSpaceDE w:val="0"/>
        <w:autoSpaceDN w:val="0"/>
        <w:adjustRightInd w:val="0"/>
        <w:rPr>
          <w:rFonts w:ascii="Times" w:hAnsi="Times" w:cs="Times"/>
          <w:lang w:val="en-US"/>
        </w:rPr>
      </w:pPr>
      <w:r w:rsidRPr="00F62C17">
        <w:rPr>
          <w:rFonts w:ascii="Times" w:hAnsi="Times" w:cs="Times"/>
          <w:lang w:val="en-US"/>
        </w:rPr>
        <w:t>Which algorithm do you expect to perform best on the Contact Lens data data? Why?</w:t>
      </w:r>
    </w:p>
    <w:p w14:paraId="3E019A30" w14:textId="77777777" w:rsidR="00F62C17" w:rsidRPr="00F62C17" w:rsidRDefault="00F62C17" w:rsidP="00F62C17">
      <w:pPr>
        <w:widowControl w:val="0"/>
        <w:autoSpaceDE w:val="0"/>
        <w:autoSpaceDN w:val="0"/>
        <w:adjustRightInd w:val="0"/>
        <w:rPr>
          <w:rFonts w:ascii="Times" w:hAnsi="Times" w:cs="Times"/>
          <w:lang w:val="en-US"/>
        </w:rPr>
      </w:pPr>
      <w:r w:rsidRPr="00F62C17">
        <w:rPr>
          <w:rFonts w:ascii="Times" w:hAnsi="Times" w:cs="Times"/>
          <w:lang w:val="en-US"/>
        </w:rPr>
        <w:t>Which algorithm do you expect to perform best on the Iris data? Why?</w:t>
      </w:r>
    </w:p>
    <w:p w14:paraId="5E84E84C" w14:textId="77777777" w:rsidR="003677A4" w:rsidRDefault="003677A4" w:rsidP="00F62C17">
      <w:pPr>
        <w:widowControl w:val="0"/>
        <w:autoSpaceDE w:val="0"/>
        <w:autoSpaceDN w:val="0"/>
        <w:adjustRightInd w:val="0"/>
        <w:rPr>
          <w:rFonts w:ascii="Times" w:hAnsi="Times" w:cs="Times"/>
          <w:b/>
          <w:bCs/>
          <w:lang w:val="en-US"/>
        </w:rPr>
      </w:pPr>
    </w:p>
    <w:p w14:paraId="2BD082AD" w14:textId="77777777" w:rsidR="00F62C17" w:rsidRPr="00F62C17" w:rsidRDefault="00F62C17" w:rsidP="00F62C17">
      <w:pPr>
        <w:widowControl w:val="0"/>
        <w:autoSpaceDE w:val="0"/>
        <w:autoSpaceDN w:val="0"/>
        <w:adjustRightInd w:val="0"/>
        <w:rPr>
          <w:rFonts w:ascii="Times" w:hAnsi="Times" w:cs="Times"/>
          <w:b/>
          <w:bCs/>
          <w:lang w:val="en-US"/>
        </w:rPr>
      </w:pPr>
      <w:r w:rsidRPr="00F62C17">
        <w:rPr>
          <w:rFonts w:ascii="Times" w:hAnsi="Times" w:cs="Times"/>
          <w:b/>
          <w:bCs/>
          <w:lang w:val="en-US"/>
        </w:rPr>
        <w:t>KNN on the Contact Lens Data</w:t>
      </w:r>
    </w:p>
    <w:p w14:paraId="7932033B" w14:textId="77777777" w:rsidR="00F62C17" w:rsidRPr="00F62C17" w:rsidRDefault="00F62C17" w:rsidP="00F62C17">
      <w:pPr>
        <w:widowControl w:val="0"/>
        <w:autoSpaceDE w:val="0"/>
        <w:autoSpaceDN w:val="0"/>
        <w:adjustRightInd w:val="0"/>
        <w:rPr>
          <w:rFonts w:ascii="Times" w:hAnsi="Times" w:cs="Times"/>
          <w:lang w:val="en-US"/>
        </w:rPr>
      </w:pPr>
      <w:r w:rsidRPr="00F62C17">
        <w:rPr>
          <w:rFonts w:ascii="Times" w:hAnsi="Times" w:cs="Times"/>
          <w:lang w:val="en-US"/>
        </w:rPr>
        <w:t>Run KNN on each data set with 1, 3, 5, 7 and 9 neighbors. Report the results for each run in a confusion matrix and comparisons in a table or graph.</w:t>
      </w:r>
    </w:p>
    <w:p w14:paraId="0EB2ED37" w14:textId="77777777" w:rsidR="00F62C17" w:rsidRPr="00F62C17" w:rsidRDefault="00F62C17" w:rsidP="00F62C17">
      <w:pPr>
        <w:widowControl w:val="0"/>
        <w:autoSpaceDE w:val="0"/>
        <w:autoSpaceDN w:val="0"/>
        <w:adjustRightInd w:val="0"/>
        <w:rPr>
          <w:rFonts w:ascii="Times" w:hAnsi="Times" w:cs="Times"/>
          <w:u w:color="FB0007"/>
          <w:lang w:val="en-US"/>
        </w:rPr>
      </w:pPr>
      <w:r w:rsidRPr="00F62C17">
        <w:rPr>
          <w:rFonts w:ascii="Times" w:hAnsi="Times" w:cs="Times"/>
          <w:u w:color="FB0007"/>
          <w:lang w:val="en-US"/>
        </w:rPr>
        <w:t>Which K gives the best results? Why?</w:t>
      </w:r>
    </w:p>
    <w:p w14:paraId="01431759" w14:textId="77777777" w:rsidR="00F62C17" w:rsidRPr="00F62C17" w:rsidRDefault="00F62C17" w:rsidP="00F62C17">
      <w:pPr>
        <w:widowControl w:val="0"/>
        <w:autoSpaceDE w:val="0"/>
        <w:autoSpaceDN w:val="0"/>
        <w:adjustRightInd w:val="0"/>
        <w:rPr>
          <w:rFonts w:ascii="Times" w:hAnsi="Times" w:cs="Times"/>
          <w:u w:color="FB0007"/>
          <w:lang w:val="en-US"/>
        </w:rPr>
      </w:pPr>
      <w:r w:rsidRPr="00F62C17">
        <w:rPr>
          <w:rFonts w:ascii="Times" w:hAnsi="Times" w:cs="Times"/>
          <w:u w:color="FB0007"/>
          <w:lang w:val="en-US"/>
        </w:rPr>
        <w:t>Holding K constant, try different distance functions on each data set. Which distance function(s) work best for each data set? Why?</w:t>
      </w:r>
    </w:p>
    <w:p w14:paraId="05E365F0" w14:textId="77777777" w:rsidR="003677A4" w:rsidRDefault="003677A4" w:rsidP="00F62C17">
      <w:pPr>
        <w:widowControl w:val="0"/>
        <w:autoSpaceDE w:val="0"/>
        <w:autoSpaceDN w:val="0"/>
        <w:adjustRightInd w:val="0"/>
        <w:rPr>
          <w:rFonts w:ascii="Times" w:hAnsi="Times" w:cs="Times"/>
          <w:b/>
          <w:bCs/>
          <w:u w:color="FB0007"/>
          <w:lang w:val="en-US"/>
        </w:rPr>
      </w:pPr>
    </w:p>
    <w:p w14:paraId="7FCA48EE" w14:textId="77777777" w:rsidR="00F62C17" w:rsidRPr="00F62C17" w:rsidRDefault="00F62C17" w:rsidP="00F62C17">
      <w:pPr>
        <w:widowControl w:val="0"/>
        <w:autoSpaceDE w:val="0"/>
        <w:autoSpaceDN w:val="0"/>
        <w:adjustRightInd w:val="0"/>
        <w:rPr>
          <w:rFonts w:ascii="Times" w:hAnsi="Times" w:cs="Times"/>
          <w:b/>
          <w:bCs/>
          <w:u w:color="FB0007"/>
          <w:lang w:val="en-US"/>
        </w:rPr>
      </w:pPr>
      <w:r w:rsidRPr="00F62C17">
        <w:rPr>
          <w:rFonts w:ascii="Times" w:hAnsi="Times" w:cs="Times"/>
          <w:b/>
          <w:bCs/>
          <w:u w:color="FB0007"/>
          <w:lang w:val="en-US"/>
        </w:rPr>
        <w:t>KNN on the Iris Data</w:t>
      </w:r>
    </w:p>
    <w:p w14:paraId="0E5CC643" w14:textId="77777777" w:rsidR="00F62C17" w:rsidRPr="00F62C17" w:rsidRDefault="00F62C17" w:rsidP="00F62C17">
      <w:pPr>
        <w:widowControl w:val="0"/>
        <w:autoSpaceDE w:val="0"/>
        <w:autoSpaceDN w:val="0"/>
        <w:adjustRightInd w:val="0"/>
        <w:rPr>
          <w:rFonts w:ascii="Times" w:hAnsi="Times" w:cs="Times"/>
          <w:u w:color="FB0007"/>
          <w:lang w:val="en-US"/>
        </w:rPr>
      </w:pPr>
      <w:r w:rsidRPr="00F62C17">
        <w:rPr>
          <w:rFonts w:ascii="Times" w:hAnsi="Times" w:cs="Times"/>
          <w:u w:color="FB0007"/>
          <w:lang w:val="en-US"/>
        </w:rPr>
        <w:t>Run KNN on each data set with 1, 3, 5, 7 and 9 neighbors. Report the results for each run in a confusion matrix and comparisons in a table or graph.</w:t>
      </w:r>
    </w:p>
    <w:p w14:paraId="182EACDE" w14:textId="77777777" w:rsidR="00F62C17" w:rsidRPr="00F62C17" w:rsidRDefault="00F62C17" w:rsidP="00F62C17">
      <w:pPr>
        <w:widowControl w:val="0"/>
        <w:autoSpaceDE w:val="0"/>
        <w:autoSpaceDN w:val="0"/>
        <w:adjustRightInd w:val="0"/>
        <w:rPr>
          <w:rFonts w:ascii="Times" w:hAnsi="Times" w:cs="Times"/>
          <w:u w:color="FB0007"/>
          <w:lang w:val="en-US"/>
        </w:rPr>
      </w:pPr>
      <w:r w:rsidRPr="00F62C17">
        <w:rPr>
          <w:rFonts w:ascii="Times" w:hAnsi="Times" w:cs="Times"/>
          <w:u w:color="FB0007"/>
          <w:lang w:val="en-US"/>
        </w:rPr>
        <w:t>Which K gives the best results? Why?</w:t>
      </w:r>
    </w:p>
    <w:p w14:paraId="51AA80C9" w14:textId="77777777" w:rsidR="00F62C17" w:rsidRPr="00F62C17" w:rsidRDefault="00F62C17" w:rsidP="00F62C17">
      <w:pPr>
        <w:widowControl w:val="0"/>
        <w:autoSpaceDE w:val="0"/>
        <w:autoSpaceDN w:val="0"/>
        <w:adjustRightInd w:val="0"/>
        <w:rPr>
          <w:rFonts w:ascii="Times" w:hAnsi="Times" w:cs="Times"/>
          <w:u w:color="FB0007"/>
          <w:lang w:val="en-US"/>
        </w:rPr>
      </w:pPr>
      <w:r w:rsidRPr="00F62C17">
        <w:rPr>
          <w:rFonts w:ascii="Times" w:hAnsi="Times" w:cs="Times"/>
          <w:u w:color="FB0007"/>
          <w:lang w:val="en-US"/>
        </w:rPr>
        <w:t xml:space="preserve">Holding K constant, try different distance functions on each data set. Which distance function(s) </w:t>
      </w:r>
      <w:r w:rsidRPr="00F62C17">
        <w:rPr>
          <w:rFonts w:ascii="Times" w:hAnsi="Times" w:cs="Times"/>
          <w:u w:color="FB0007"/>
          <w:lang w:val="en-US"/>
        </w:rPr>
        <w:lastRenderedPageBreak/>
        <w:t>work best for each data set? Why?</w:t>
      </w:r>
    </w:p>
    <w:p w14:paraId="151B8B72" w14:textId="77777777" w:rsidR="00F62C17" w:rsidRPr="00F62C17" w:rsidRDefault="00F62C17" w:rsidP="00F62C17">
      <w:pPr>
        <w:widowControl w:val="0"/>
        <w:autoSpaceDE w:val="0"/>
        <w:autoSpaceDN w:val="0"/>
        <w:adjustRightInd w:val="0"/>
        <w:rPr>
          <w:rFonts w:ascii="Times" w:hAnsi="Times" w:cs="Times"/>
          <w:b/>
          <w:bCs/>
          <w:u w:color="FB0007"/>
          <w:lang w:val="en-US"/>
        </w:rPr>
      </w:pPr>
      <w:r w:rsidRPr="00F62C17">
        <w:rPr>
          <w:rFonts w:ascii="Times" w:hAnsi="Times" w:cs="Times"/>
          <w:b/>
          <w:bCs/>
          <w:u w:color="FB0007"/>
          <w:lang w:val="en-US"/>
        </w:rPr>
        <w:t>Decision Trees on the Contact Lens Data</w:t>
      </w:r>
    </w:p>
    <w:p w14:paraId="5CC14185" w14:textId="77777777" w:rsidR="00F62C17" w:rsidRPr="00F62C17" w:rsidRDefault="00F62C17" w:rsidP="00F62C17">
      <w:pPr>
        <w:widowControl w:val="0"/>
        <w:autoSpaceDE w:val="0"/>
        <w:autoSpaceDN w:val="0"/>
        <w:adjustRightInd w:val="0"/>
        <w:rPr>
          <w:rFonts w:ascii="Times" w:hAnsi="Times" w:cs="Times"/>
          <w:u w:color="FB0007"/>
          <w:lang w:val="en-US"/>
        </w:rPr>
      </w:pPr>
      <w:r w:rsidRPr="00F62C17">
        <w:rPr>
          <w:rFonts w:ascii="Times" w:hAnsi="Times" w:cs="Times"/>
          <w:u w:color="FB0007"/>
          <w:lang w:val="en-US"/>
        </w:rPr>
        <w:t>B</w:t>
      </w:r>
      <w:r w:rsidR="003677A4">
        <w:rPr>
          <w:rFonts w:ascii="Times" w:hAnsi="Times" w:cs="Times"/>
          <w:u w:color="FB0007"/>
          <w:lang w:val="en-US"/>
        </w:rPr>
        <w:t>ased on R</w:t>
      </w:r>
      <w:r w:rsidRPr="00F62C17">
        <w:rPr>
          <w:rFonts w:ascii="Times" w:hAnsi="Times" w:cs="Times"/>
          <w:u w:color="FB0007"/>
          <w:lang w:val="en-US"/>
        </w:rPr>
        <w:t xml:space="preserve">'s </w:t>
      </w:r>
      <w:proofErr w:type="spellStart"/>
      <w:r w:rsidRPr="00F62C17">
        <w:rPr>
          <w:rFonts w:ascii="Times" w:hAnsi="Times" w:cs="Times"/>
          <w:u w:color="FB0007"/>
          <w:lang w:val="en-US"/>
        </w:rPr>
        <w:t>vizualizations</w:t>
      </w:r>
      <w:proofErr w:type="spellEnd"/>
      <w:r w:rsidRPr="00F62C17">
        <w:rPr>
          <w:rFonts w:ascii="Times" w:hAnsi="Times" w:cs="Times"/>
          <w:u w:color="FB0007"/>
          <w:lang w:val="en-US"/>
        </w:rPr>
        <w:t>, which attribute do you expect to be chosen as the split attribute at the root node?</w:t>
      </w:r>
    </w:p>
    <w:p w14:paraId="7CFB727D" w14:textId="77777777" w:rsidR="00F62C17" w:rsidRPr="00F62C17" w:rsidRDefault="00F62C17" w:rsidP="00F62C17">
      <w:pPr>
        <w:widowControl w:val="0"/>
        <w:autoSpaceDE w:val="0"/>
        <w:autoSpaceDN w:val="0"/>
        <w:adjustRightInd w:val="0"/>
        <w:rPr>
          <w:rFonts w:ascii="Times" w:hAnsi="Times" w:cs="Times"/>
          <w:u w:color="FB0007"/>
          <w:lang w:val="en-US"/>
        </w:rPr>
      </w:pPr>
      <w:r w:rsidRPr="00F62C17">
        <w:rPr>
          <w:rFonts w:ascii="Times" w:hAnsi="Times" w:cs="Times"/>
          <w:u w:color="FB0007"/>
          <w:lang w:val="en-US"/>
        </w:rPr>
        <w:t>Run each decision tree on the data and report the results for each run in a confusion matrix and comparisons in a table or graph.</w:t>
      </w:r>
    </w:p>
    <w:p w14:paraId="55642A2F" w14:textId="77777777" w:rsidR="00F62C17" w:rsidRPr="00F62C17" w:rsidRDefault="00F62C17" w:rsidP="00F62C17">
      <w:pPr>
        <w:widowControl w:val="0"/>
        <w:autoSpaceDE w:val="0"/>
        <w:autoSpaceDN w:val="0"/>
        <w:adjustRightInd w:val="0"/>
        <w:rPr>
          <w:rFonts w:ascii="Times" w:hAnsi="Times" w:cs="Times"/>
          <w:u w:color="FB0007"/>
          <w:lang w:val="en-US"/>
        </w:rPr>
      </w:pPr>
      <w:r w:rsidRPr="00F62C17">
        <w:rPr>
          <w:rFonts w:ascii="Times" w:hAnsi="Times" w:cs="Times"/>
          <w:u w:color="FB0007"/>
          <w:lang w:val="en-US"/>
        </w:rPr>
        <w:t>How do ID3 and J48 compare in terms of performance?</w:t>
      </w:r>
    </w:p>
    <w:p w14:paraId="7EB321D1" w14:textId="77777777" w:rsidR="00F62C17" w:rsidRPr="00F62C17" w:rsidRDefault="00F62C17" w:rsidP="00F62C17">
      <w:pPr>
        <w:widowControl w:val="0"/>
        <w:autoSpaceDE w:val="0"/>
        <w:autoSpaceDN w:val="0"/>
        <w:adjustRightInd w:val="0"/>
        <w:rPr>
          <w:rFonts w:ascii="Times" w:hAnsi="Times" w:cs="Times"/>
          <w:u w:color="FB0007"/>
          <w:lang w:val="en-US"/>
        </w:rPr>
      </w:pPr>
      <w:r w:rsidRPr="00F62C17">
        <w:rPr>
          <w:rFonts w:ascii="Times" w:hAnsi="Times" w:cs="Times"/>
          <w:u w:color="FB0007"/>
          <w:lang w:val="en-US"/>
        </w:rPr>
        <w:t>How does pruning affect test performance and generalization performance? What does that suggest about overfitting?</w:t>
      </w:r>
    </w:p>
    <w:p w14:paraId="39253979" w14:textId="77777777" w:rsidR="003677A4" w:rsidRDefault="003677A4" w:rsidP="00F62C17">
      <w:pPr>
        <w:widowControl w:val="0"/>
        <w:autoSpaceDE w:val="0"/>
        <w:autoSpaceDN w:val="0"/>
        <w:adjustRightInd w:val="0"/>
        <w:rPr>
          <w:rFonts w:ascii="Times" w:hAnsi="Times" w:cs="Times"/>
          <w:b/>
          <w:bCs/>
          <w:u w:color="FB0007"/>
          <w:lang w:val="en-US"/>
        </w:rPr>
      </w:pPr>
    </w:p>
    <w:p w14:paraId="641ABC2F" w14:textId="77777777" w:rsidR="00F62C17" w:rsidRPr="00F62C17" w:rsidRDefault="00F62C17" w:rsidP="00F62C17">
      <w:pPr>
        <w:widowControl w:val="0"/>
        <w:autoSpaceDE w:val="0"/>
        <w:autoSpaceDN w:val="0"/>
        <w:adjustRightInd w:val="0"/>
        <w:rPr>
          <w:rFonts w:ascii="Times" w:hAnsi="Times" w:cs="Times"/>
          <w:b/>
          <w:bCs/>
          <w:u w:color="FB0007"/>
          <w:lang w:val="en-US"/>
        </w:rPr>
      </w:pPr>
      <w:r w:rsidRPr="00F62C17">
        <w:rPr>
          <w:rFonts w:ascii="Times" w:hAnsi="Times" w:cs="Times"/>
          <w:b/>
          <w:bCs/>
          <w:u w:color="FB0007"/>
          <w:lang w:val="en-US"/>
        </w:rPr>
        <w:t>Decision Trees on the Iris Data</w:t>
      </w:r>
    </w:p>
    <w:p w14:paraId="70B2401F" w14:textId="77777777" w:rsidR="00F62C17" w:rsidRPr="00F62C17" w:rsidRDefault="003677A4" w:rsidP="00F62C17">
      <w:pPr>
        <w:widowControl w:val="0"/>
        <w:autoSpaceDE w:val="0"/>
        <w:autoSpaceDN w:val="0"/>
        <w:adjustRightInd w:val="0"/>
        <w:rPr>
          <w:rFonts w:ascii="Times" w:hAnsi="Times" w:cs="Times"/>
          <w:u w:color="FB0007"/>
          <w:lang w:val="en-US"/>
        </w:rPr>
      </w:pPr>
      <w:r>
        <w:rPr>
          <w:rFonts w:ascii="Times" w:hAnsi="Times" w:cs="Times"/>
          <w:u w:color="FB0007"/>
          <w:lang w:val="en-US"/>
        </w:rPr>
        <w:t>Based on R</w:t>
      </w:r>
      <w:r w:rsidR="00F62C17" w:rsidRPr="00F62C17">
        <w:rPr>
          <w:rFonts w:ascii="Times" w:hAnsi="Times" w:cs="Times"/>
          <w:u w:color="FB0007"/>
          <w:lang w:val="en-US"/>
        </w:rPr>
        <w:t xml:space="preserve">'s </w:t>
      </w:r>
      <w:proofErr w:type="spellStart"/>
      <w:r w:rsidR="00F62C17" w:rsidRPr="00F62C17">
        <w:rPr>
          <w:rFonts w:ascii="Times" w:hAnsi="Times" w:cs="Times"/>
          <w:u w:color="FB0007"/>
          <w:lang w:val="en-US"/>
        </w:rPr>
        <w:t>vizualizations</w:t>
      </w:r>
      <w:proofErr w:type="spellEnd"/>
      <w:r w:rsidR="00F62C17" w:rsidRPr="00F62C17">
        <w:rPr>
          <w:rFonts w:ascii="Times" w:hAnsi="Times" w:cs="Times"/>
          <w:u w:color="FB0007"/>
          <w:lang w:val="en-US"/>
        </w:rPr>
        <w:t>, which attribute do you expect to be chosen as the split attribute at the root node?</w:t>
      </w:r>
    </w:p>
    <w:p w14:paraId="0152D86E" w14:textId="77777777" w:rsidR="00F62C17" w:rsidRPr="00F62C17" w:rsidRDefault="00F62C17" w:rsidP="00F62C17">
      <w:pPr>
        <w:widowControl w:val="0"/>
        <w:autoSpaceDE w:val="0"/>
        <w:autoSpaceDN w:val="0"/>
        <w:adjustRightInd w:val="0"/>
        <w:rPr>
          <w:rFonts w:ascii="Times" w:hAnsi="Times" w:cs="Times"/>
          <w:u w:color="FB0007"/>
          <w:lang w:val="en-US"/>
        </w:rPr>
      </w:pPr>
      <w:r w:rsidRPr="00F62C17">
        <w:rPr>
          <w:rFonts w:ascii="Times" w:hAnsi="Times" w:cs="Times"/>
          <w:u w:color="FB0007"/>
          <w:lang w:val="en-US"/>
        </w:rPr>
        <w:t>Run each decision tree on the data and report the results for each run in a confusion matrix and comparisons in a table or graph.</w:t>
      </w:r>
    </w:p>
    <w:p w14:paraId="6245AE7A" w14:textId="77777777" w:rsidR="00F62C17" w:rsidRPr="00F62C17" w:rsidRDefault="00F62C17" w:rsidP="00F62C17">
      <w:pPr>
        <w:widowControl w:val="0"/>
        <w:autoSpaceDE w:val="0"/>
        <w:autoSpaceDN w:val="0"/>
        <w:adjustRightInd w:val="0"/>
        <w:rPr>
          <w:rFonts w:ascii="Times" w:hAnsi="Times" w:cs="Times"/>
          <w:u w:color="FB0007"/>
          <w:lang w:val="en-US"/>
        </w:rPr>
      </w:pPr>
      <w:r w:rsidRPr="00F62C17">
        <w:rPr>
          <w:rFonts w:ascii="Times" w:hAnsi="Times" w:cs="Times"/>
          <w:u w:color="FB0007"/>
          <w:lang w:val="en-US"/>
        </w:rPr>
        <w:t>Why can't you run ID3 on the Iris data?</w:t>
      </w:r>
    </w:p>
    <w:p w14:paraId="26437935" w14:textId="77777777" w:rsidR="00F62C17" w:rsidRPr="00F62C17" w:rsidRDefault="00F62C17" w:rsidP="00F62C17">
      <w:pPr>
        <w:widowControl w:val="0"/>
        <w:autoSpaceDE w:val="0"/>
        <w:autoSpaceDN w:val="0"/>
        <w:adjustRightInd w:val="0"/>
        <w:rPr>
          <w:rFonts w:ascii="Times" w:hAnsi="Times" w:cs="Times"/>
          <w:u w:color="FB0007"/>
          <w:lang w:val="en-US"/>
        </w:rPr>
      </w:pPr>
      <w:r w:rsidRPr="00F62C17">
        <w:rPr>
          <w:rFonts w:ascii="Times" w:hAnsi="Times" w:cs="Times"/>
          <w:u w:color="FB0007"/>
          <w:lang w:val="en-US"/>
        </w:rPr>
        <w:t>How does pruning affect test performance and generalization performance? What does that suggest about overfitting?</w:t>
      </w:r>
    </w:p>
    <w:p w14:paraId="058DA100" w14:textId="77777777" w:rsidR="003677A4" w:rsidRDefault="003677A4" w:rsidP="00F62C17">
      <w:pPr>
        <w:widowControl w:val="0"/>
        <w:autoSpaceDE w:val="0"/>
        <w:autoSpaceDN w:val="0"/>
        <w:adjustRightInd w:val="0"/>
        <w:rPr>
          <w:rFonts w:ascii="Times" w:hAnsi="Times" w:cs="Times"/>
          <w:b/>
          <w:bCs/>
          <w:u w:color="FB0007"/>
          <w:lang w:val="en-US"/>
        </w:rPr>
      </w:pPr>
    </w:p>
    <w:p w14:paraId="25664010" w14:textId="77777777" w:rsidR="00F62C17" w:rsidRPr="00F62C17" w:rsidRDefault="00F62C17" w:rsidP="00F62C17">
      <w:pPr>
        <w:widowControl w:val="0"/>
        <w:autoSpaceDE w:val="0"/>
        <w:autoSpaceDN w:val="0"/>
        <w:adjustRightInd w:val="0"/>
        <w:rPr>
          <w:rFonts w:ascii="Times" w:hAnsi="Times" w:cs="Times"/>
          <w:b/>
          <w:bCs/>
          <w:u w:color="FB0007"/>
          <w:lang w:val="en-US"/>
        </w:rPr>
      </w:pPr>
      <w:r w:rsidRPr="00F62C17">
        <w:rPr>
          <w:rFonts w:ascii="Times" w:hAnsi="Times" w:cs="Times"/>
          <w:b/>
          <w:bCs/>
          <w:u w:color="FB0007"/>
          <w:lang w:val="en-US"/>
        </w:rPr>
        <w:t xml:space="preserve">Multilayer </w:t>
      </w:r>
      <w:proofErr w:type="spellStart"/>
      <w:r w:rsidRPr="00F62C17">
        <w:rPr>
          <w:rFonts w:ascii="Times" w:hAnsi="Times" w:cs="Times"/>
          <w:b/>
          <w:bCs/>
          <w:u w:color="FB0007"/>
          <w:lang w:val="en-US"/>
        </w:rPr>
        <w:t>Perceptrons</w:t>
      </w:r>
      <w:proofErr w:type="spellEnd"/>
      <w:r w:rsidRPr="00F62C17">
        <w:rPr>
          <w:rFonts w:ascii="Times" w:hAnsi="Times" w:cs="Times"/>
          <w:b/>
          <w:bCs/>
          <w:u w:color="FB0007"/>
          <w:lang w:val="en-US"/>
        </w:rPr>
        <w:t xml:space="preserve"> on the Contact Lens Data</w:t>
      </w:r>
    </w:p>
    <w:p w14:paraId="5EB46F17" w14:textId="77777777" w:rsidR="00F62C17" w:rsidRPr="00F62C17" w:rsidRDefault="00F62C17" w:rsidP="00F62C17">
      <w:pPr>
        <w:widowControl w:val="0"/>
        <w:autoSpaceDE w:val="0"/>
        <w:autoSpaceDN w:val="0"/>
        <w:adjustRightInd w:val="0"/>
        <w:rPr>
          <w:rFonts w:ascii="Times" w:hAnsi="Times" w:cs="Times"/>
          <w:u w:color="FB0007"/>
          <w:lang w:val="en-US"/>
        </w:rPr>
      </w:pPr>
      <w:r w:rsidRPr="00F62C17">
        <w:rPr>
          <w:rFonts w:ascii="Times" w:hAnsi="Times" w:cs="Times"/>
          <w:u w:color="FB0007"/>
          <w:lang w:val="en-US"/>
        </w:rPr>
        <w:t>Experiment with different network structures (e.g. extra hidden layers, extra units). Report the results in graphs that show training time (epochs) versus error rate or accuracy.</w:t>
      </w:r>
    </w:p>
    <w:p w14:paraId="4B16B7EC" w14:textId="77777777" w:rsidR="00F62C17" w:rsidRPr="00F62C17" w:rsidRDefault="00F62C17" w:rsidP="00F62C17">
      <w:pPr>
        <w:widowControl w:val="0"/>
        <w:autoSpaceDE w:val="0"/>
        <w:autoSpaceDN w:val="0"/>
        <w:adjustRightInd w:val="0"/>
        <w:rPr>
          <w:rFonts w:ascii="Times" w:hAnsi="Times" w:cs="Times"/>
          <w:u w:color="FB0007"/>
          <w:lang w:val="en-US"/>
        </w:rPr>
      </w:pPr>
      <w:r w:rsidRPr="00F62C17">
        <w:rPr>
          <w:rFonts w:ascii="Times" w:hAnsi="Times" w:cs="Times"/>
          <w:u w:color="FB0007"/>
          <w:lang w:val="en-US"/>
        </w:rPr>
        <w:t>Which network structures result in the most overfitting?</w:t>
      </w:r>
    </w:p>
    <w:p w14:paraId="419AA829" w14:textId="77777777" w:rsidR="003677A4" w:rsidRDefault="003677A4" w:rsidP="00F62C17">
      <w:pPr>
        <w:widowControl w:val="0"/>
        <w:autoSpaceDE w:val="0"/>
        <w:autoSpaceDN w:val="0"/>
        <w:adjustRightInd w:val="0"/>
        <w:rPr>
          <w:rFonts w:ascii="Times" w:hAnsi="Times" w:cs="Times"/>
          <w:b/>
          <w:bCs/>
          <w:u w:color="FB0007"/>
          <w:lang w:val="en-US"/>
        </w:rPr>
      </w:pPr>
    </w:p>
    <w:p w14:paraId="6531F50C" w14:textId="77777777" w:rsidR="00F62C17" w:rsidRPr="00F62C17" w:rsidRDefault="00F62C17" w:rsidP="00F62C17">
      <w:pPr>
        <w:widowControl w:val="0"/>
        <w:autoSpaceDE w:val="0"/>
        <w:autoSpaceDN w:val="0"/>
        <w:adjustRightInd w:val="0"/>
        <w:rPr>
          <w:rFonts w:ascii="Times" w:hAnsi="Times" w:cs="Times"/>
          <w:b/>
          <w:bCs/>
          <w:u w:color="FB0007"/>
          <w:lang w:val="en-US"/>
        </w:rPr>
      </w:pPr>
      <w:r w:rsidRPr="00F62C17">
        <w:rPr>
          <w:rFonts w:ascii="Times" w:hAnsi="Times" w:cs="Times"/>
          <w:b/>
          <w:bCs/>
          <w:u w:color="FB0007"/>
          <w:lang w:val="en-US"/>
        </w:rPr>
        <w:t xml:space="preserve">Multilayer </w:t>
      </w:r>
      <w:proofErr w:type="spellStart"/>
      <w:r w:rsidRPr="00F62C17">
        <w:rPr>
          <w:rFonts w:ascii="Times" w:hAnsi="Times" w:cs="Times"/>
          <w:b/>
          <w:bCs/>
          <w:u w:color="FB0007"/>
          <w:lang w:val="en-US"/>
        </w:rPr>
        <w:t>Perceptrons</w:t>
      </w:r>
      <w:proofErr w:type="spellEnd"/>
      <w:r w:rsidRPr="00F62C17">
        <w:rPr>
          <w:rFonts w:ascii="Times" w:hAnsi="Times" w:cs="Times"/>
          <w:b/>
          <w:bCs/>
          <w:u w:color="FB0007"/>
          <w:lang w:val="en-US"/>
        </w:rPr>
        <w:t xml:space="preserve"> on the Iris Data</w:t>
      </w:r>
    </w:p>
    <w:p w14:paraId="4892CA7D" w14:textId="77777777" w:rsidR="00F62C17" w:rsidRPr="00F62C17" w:rsidRDefault="00F62C17" w:rsidP="00F62C17">
      <w:pPr>
        <w:widowControl w:val="0"/>
        <w:autoSpaceDE w:val="0"/>
        <w:autoSpaceDN w:val="0"/>
        <w:adjustRightInd w:val="0"/>
        <w:rPr>
          <w:rFonts w:ascii="Times" w:hAnsi="Times" w:cs="Times"/>
          <w:u w:color="FB0007"/>
          <w:lang w:val="en-US"/>
        </w:rPr>
      </w:pPr>
      <w:r w:rsidRPr="00F62C17">
        <w:rPr>
          <w:rFonts w:ascii="Times" w:hAnsi="Times" w:cs="Times"/>
          <w:u w:color="FB0007"/>
          <w:lang w:val="en-US"/>
        </w:rPr>
        <w:t>Experiment with different network structures (e.g. extra hidden layers, extra units). Report the results in graphs that show training time (epochs) versus error rate or accuracy.</w:t>
      </w:r>
    </w:p>
    <w:p w14:paraId="426F0449" w14:textId="77777777" w:rsidR="00F62C17" w:rsidRPr="00F62C17" w:rsidRDefault="00F62C17" w:rsidP="00F62C17">
      <w:pPr>
        <w:widowControl w:val="0"/>
        <w:autoSpaceDE w:val="0"/>
        <w:autoSpaceDN w:val="0"/>
        <w:adjustRightInd w:val="0"/>
        <w:rPr>
          <w:rFonts w:ascii="Times" w:hAnsi="Times" w:cs="Times"/>
          <w:u w:color="FB0007"/>
          <w:lang w:val="en-US"/>
        </w:rPr>
      </w:pPr>
      <w:r w:rsidRPr="00F62C17">
        <w:rPr>
          <w:rFonts w:ascii="Times" w:hAnsi="Times" w:cs="Times"/>
          <w:u w:color="FB0007"/>
          <w:lang w:val="en-US"/>
        </w:rPr>
        <w:t>Which network structures result in the most overfitting?</w:t>
      </w:r>
    </w:p>
    <w:p w14:paraId="38044D6C" w14:textId="77777777" w:rsidR="003677A4" w:rsidRDefault="003677A4" w:rsidP="00F62C17">
      <w:pPr>
        <w:widowControl w:val="0"/>
        <w:autoSpaceDE w:val="0"/>
        <w:autoSpaceDN w:val="0"/>
        <w:adjustRightInd w:val="0"/>
        <w:rPr>
          <w:rFonts w:ascii="Times" w:hAnsi="Times" w:cs="Times"/>
          <w:b/>
          <w:bCs/>
          <w:u w:color="FB0007"/>
          <w:lang w:val="en-US"/>
        </w:rPr>
      </w:pPr>
    </w:p>
    <w:p w14:paraId="181AE71A" w14:textId="77777777" w:rsidR="00F62C17" w:rsidRPr="00F62C17" w:rsidRDefault="00F62C17" w:rsidP="00F62C17">
      <w:pPr>
        <w:widowControl w:val="0"/>
        <w:autoSpaceDE w:val="0"/>
        <w:autoSpaceDN w:val="0"/>
        <w:adjustRightInd w:val="0"/>
        <w:rPr>
          <w:rFonts w:ascii="Times" w:hAnsi="Times" w:cs="Times"/>
          <w:b/>
          <w:bCs/>
          <w:u w:color="FB0007"/>
          <w:lang w:val="en-US"/>
        </w:rPr>
      </w:pPr>
      <w:r w:rsidRPr="00F62C17">
        <w:rPr>
          <w:rFonts w:ascii="Times" w:hAnsi="Times" w:cs="Times"/>
          <w:b/>
          <w:bCs/>
          <w:u w:color="FB0007"/>
          <w:lang w:val="en-US"/>
        </w:rPr>
        <w:t>General</w:t>
      </w:r>
    </w:p>
    <w:p w14:paraId="5B209321" w14:textId="77777777" w:rsidR="00F62C17" w:rsidRPr="00F62C17" w:rsidRDefault="00F62C17" w:rsidP="00F62C17">
      <w:pPr>
        <w:widowControl w:val="0"/>
        <w:autoSpaceDE w:val="0"/>
        <w:autoSpaceDN w:val="0"/>
        <w:adjustRightInd w:val="0"/>
        <w:rPr>
          <w:rFonts w:ascii="Times" w:hAnsi="Times" w:cs="Times"/>
          <w:u w:color="FB0007"/>
          <w:lang w:val="en-US"/>
        </w:rPr>
      </w:pPr>
      <w:r w:rsidRPr="00F62C17">
        <w:rPr>
          <w:rFonts w:ascii="Times" w:hAnsi="Times" w:cs="Times"/>
          <w:u w:color="FB0007"/>
          <w:lang w:val="en-US"/>
        </w:rPr>
        <w:t>Which algorithm performed best on each data set, for particular definitions of "best?"</w:t>
      </w:r>
    </w:p>
    <w:p w14:paraId="0BB94C28" w14:textId="77777777" w:rsidR="00F62C17" w:rsidRPr="00F62C17" w:rsidRDefault="00F62C17" w:rsidP="00F62C17">
      <w:pPr>
        <w:widowControl w:val="0"/>
        <w:autoSpaceDE w:val="0"/>
        <w:autoSpaceDN w:val="0"/>
        <w:adjustRightInd w:val="0"/>
        <w:rPr>
          <w:rFonts w:ascii="Times" w:hAnsi="Times" w:cs="Times"/>
          <w:u w:color="FB0007"/>
          <w:lang w:val="en-US"/>
        </w:rPr>
      </w:pPr>
      <w:r w:rsidRPr="00F62C17">
        <w:rPr>
          <w:rFonts w:ascii="Times" w:hAnsi="Times" w:cs="Times"/>
          <w:u w:color="FB0007"/>
          <w:lang w:val="en-US"/>
        </w:rPr>
        <w:t>Was the (comparative) performance of the algorithms as you expected? Why?</w:t>
      </w:r>
    </w:p>
    <w:p w14:paraId="5EAB54F9" w14:textId="77777777" w:rsidR="00F62C17" w:rsidRPr="00F62C17" w:rsidRDefault="00F62C17" w:rsidP="00F62C17">
      <w:pPr>
        <w:widowControl w:val="0"/>
        <w:autoSpaceDE w:val="0"/>
        <w:autoSpaceDN w:val="0"/>
        <w:adjustRightInd w:val="0"/>
        <w:rPr>
          <w:rFonts w:ascii="Times" w:hAnsi="Times" w:cs="Times"/>
          <w:u w:color="FB0007"/>
          <w:lang w:val="en-US"/>
        </w:rPr>
      </w:pPr>
      <w:r w:rsidRPr="00F62C17">
        <w:rPr>
          <w:rFonts w:ascii="Times" w:hAnsi="Times" w:cs="Times"/>
          <w:u w:color="FB0007"/>
          <w:lang w:val="en-US"/>
        </w:rPr>
        <w:t>Which data set had the best performance in general across all of the algorithms? Why?</w:t>
      </w:r>
    </w:p>
    <w:p w14:paraId="6DE7C85E" w14:textId="77777777" w:rsidR="008D736A" w:rsidRPr="00F62C17" w:rsidRDefault="008D736A">
      <w:pPr>
        <w:rPr>
          <w:rFonts w:ascii="Times" w:hAnsi="Times"/>
        </w:rPr>
      </w:pPr>
    </w:p>
    <w:sectPr w:rsidR="008D736A" w:rsidRPr="00F62C17" w:rsidSect="000B4E2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2D121A9"/>
    <w:multiLevelType w:val="hybridMultilevel"/>
    <w:tmpl w:val="EA9C0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C17"/>
    <w:rsid w:val="003677A4"/>
    <w:rsid w:val="005A2198"/>
    <w:rsid w:val="008D736A"/>
    <w:rsid w:val="00F62C17"/>
    <w:rsid w:val="00F8419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E1115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C17"/>
    <w:rPr>
      <w:color w:val="0563C1" w:themeColor="hyperlink"/>
      <w:u w:val="single"/>
    </w:rPr>
  </w:style>
  <w:style w:type="character" w:styleId="FollowedHyperlink">
    <w:name w:val="FollowedHyperlink"/>
    <w:basedOn w:val="DefaultParagraphFont"/>
    <w:uiPriority w:val="99"/>
    <w:semiHidden/>
    <w:unhideWhenUsed/>
    <w:rsid w:val="00F62C17"/>
    <w:rPr>
      <w:color w:val="954F72" w:themeColor="followedHyperlink"/>
      <w:u w:val="single"/>
    </w:rPr>
  </w:style>
  <w:style w:type="paragraph" w:styleId="ListParagraph">
    <w:name w:val="List Paragraph"/>
    <w:basedOn w:val="Normal"/>
    <w:uiPriority w:val="34"/>
    <w:qFormat/>
    <w:rsid w:val="00F62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rchive.ics.uci.edu/ml/datasets/Lenses" TargetMode="External"/><Relationship Id="rId6" Type="http://schemas.openxmlformats.org/officeDocument/2006/relationships/hyperlink" Target="http://archive.ics.uci.edu/ml/datasets/Iris" TargetMode="External"/><Relationship Id="rId7" Type="http://schemas.openxmlformats.org/officeDocument/2006/relationships/hyperlink" Target="https://www.ieee.org/publications_standards/publications/authors/author_template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569</Words>
  <Characters>3249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2016-09-26T21:58:00Z</dcterms:created>
  <dcterms:modified xsi:type="dcterms:W3CDTF">2016-09-26T21:58:00Z</dcterms:modified>
</cp:coreProperties>
</file>